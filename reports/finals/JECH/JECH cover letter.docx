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F89E" w14:textId="77777777" w:rsidR="00423FDD" w:rsidRPr="00E13FA3" w:rsidRDefault="00423FDD">
      <w:pPr>
        <w:rPr>
          <w:rFonts w:asciiTheme="majorHAnsi" w:hAnsiTheme="majorHAnsi" w:cstheme="majorHAnsi"/>
          <w:sz w:val="24"/>
          <w:szCs w:val="24"/>
        </w:rPr>
      </w:pPr>
    </w:p>
    <w:p w14:paraId="3C88625D" w14:textId="3F44857C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521B8FC5" w14:textId="32B58D32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>May 26, 2020</w:t>
      </w:r>
    </w:p>
    <w:p w14:paraId="43334413" w14:textId="77777777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038A4083" w14:textId="77777777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>Editor,</w:t>
      </w:r>
    </w:p>
    <w:p w14:paraId="42C1B28C" w14:textId="2411E748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 Journal of Epidemiology and Community Heath</w:t>
      </w:r>
    </w:p>
    <w:p w14:paraId="5DE26BA1" w14:textId="5247DB59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29B6D9B3" w14:textId="49BF7031" w:rsidR="001372E4" w:rsidRPr="00E13FA3" w:rsidRDefault="001372E4" w:rsidP="00C20010">
      <w:pPr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Re: Revised manuscript </w:t>
      </w:r>
      <w:r w:rsidR="00C20010" w:rsidRPr="00E13FA3">
        <w:rPr>
          <w:rFonts w:asciiTheme="majorHAnsi" w:hAnsiTheme="majorHAnsi" w:cstheme="majorHAnsi"/>
          <w:sz w:val="24"/>
          <w:szCs w:val="24"/>
        </w:rPr>
        <w:t>ID jech-2020-214117</w:t>
      </w:r>
    </w:p>
    <w:p w14:paraId="5C8BAF96" w14:textId="75DBF351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28D6E5E2" w14:textId="77777777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>Dear Editor,</w:t>
      </w:r>
    </w:p>
    <w:p w14:paraId="7A835539" w14:textId="77777777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121264DD" w14:textId="30DFAF80" w:rsidR="001372E4" w:rsidRPr="00E13FA3" w:rsidRDefault="001372E4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    We </w:t>
      </w:r>
      <w:r w:rsidR="00C20010" w:rsidRPr="00E13FA3">
        <w:rPr>
          <w:rFonts w:asciiTheme="majorHAnsi" w:hAnsiTheme="majorHAnsi" w:cstheme="majorHAnsi"/>
          <w:sz w:val="24"/>
          <w:szCs w:val="24"/>
        </w:rPr>
        <w:t xml:space="preserve">want to thank the Reviewers and the Editor for comments and suggestions that we believe have improved the clarity of the paper. We </w:t>
      </w:r>
      <w:r w:rsidRPr="00E13FA3">
        <w:rPr>
          <w:rFonts w:asciiTheme="majorHAnsi" w:hAnsiTheme="majorHAnsi" w:cstheme="majorHAnsi"/>
          <w:sz w:val="24"/>
          <w:szCs w:val="24"/>
        </w:rPr>
        <w:t xml:space="preserve">have attached two files, Responses to Reviewers and an Updated manuscript, </w:t>
      </w:r>
      <w:r w:rsidR="00C20010" w:rsidRPr="00E13FA3">
        <w:rPr>
          <w:rFonts w:asciiTheme="majorHAnsi" w:hAnsiTheme="majorHAnsi" w:cstheme="majorHAnsi"/>
          <w:sz w:val="24"/>
          <w:szCs w:val="24"/>
        </w:rPr>
        <w:t>“</w:t>
      </w:r>
      <w:r w:rsidR="00C20010" w:rsidRPr="00E13FA3">
        <w:rPr>
          <w:rFonts w:asciiTheme="majorHAnsi" w:eastAsia="Times New Roman" w:hAnsiTheme="majorHAnsi" w:cstheme="majorHAnsi"/>
          <w:color w:val="000000"/>
          <w:sz w:val="24"/>
          <w:szCs w:val="24"/>
        </w:rPr>
        <w:t>Suicide, overdose, and worker exit in a cohort of Michigan autoworkers" </w:t>
      </w:r>
      <w:r w:rsidRPr="00E13FA3">
        <w:rPr>
          <w:rFonts w:asciiTheme="majorHAnsi" w:hAnsiTheme="majorHAnsi" w:cstheme="majorHAnsi"/>
          <w:sz w:val="24"/>
          <w:szCs w:val="24"/>
        </w:rPr>
        <w:t xml:space="preserve">with tracked changed. In addition to the changes tracked in the text, we found a small glitch in the end of work variable that necessitated the rerunning of the analyses. Results changed </w:t>
      </w:r>
      <w:r w:rsidR="00C20010" w:rsidRPr="00E13FA3">
        <w:rPr>
          <w:rFonts w:asciiTheme="majorHAnsi" w:hAnsiTheme="majorHAnsi" w:cstheme="majorHAnsi"/>
          <w:sz w:val="24"/>
          <w:szCs w:val="24"/>
        </w:rPr>
        <w:t xml:space="preserve">very </w:t>
      </w:r>
      <w:r w:rsidRPr="00E13FA3">
        <w:rPr>
          <w:rFonts w:asciiTheme="majorHAnsi" w:hAnsiTheme="majorHAnsi" w:cstheme="majorHAnsi"/>
          <w:sz w:val="24"/>
          <w:szCs w:val="24"/>
        </w:rPr>
        <w:t xml:space="preserve">slightly and not at all in substance. </w:t>
      </w:r>
      <w:r w:rsidR="00C20010" w:rsidRPr="00E13FA3">
        <w:rPr>
          <w:rFonts w:asciiTheme="majorHAnsi" w:hAnsiTheme="majorHAnsi" w:cstheme="majorHAnsi"/>
          <w:sz w:val="24"/>
          <w:szCs w:val="24"/>
        </w:rPr>
        <w:t xml:space="preserve">Rather than submit a messy looking revision, we have included the correct numerical results in the revised text. </w:t>
      </w:r>
    </w:p>
    <w:p w14:paraId="78E8954D" w14:textId="0DB4A81B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66A1D478" w14:textId="105C7EDF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    We look forward to your response. </w:t>
      </w:r>
    </w:p>
    <w:p w14:paraId="477BDB6C" w14:textId="759D90BA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38C62F40" w14:textId="12C2E8F7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Best, </w:t>
      </w:r>
    </w:p>
    <w:p w14:paraId="5A6FFE88" w14:textId="15848718" w:rsidR="001C3E72" w:rsidRPr="00E13FA3" w:rsidRDefault="001C3E72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183F5579" w14:textId="50BECDCF" w:rsidR="001C3E72" w:rsidRPr="00E13FA3" w:rsidRDefault="001C3E72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7F33DC1A" w14:textId="77777777" w:rsidR="00E13FA3" w:rsidRPr="00E13FA3" w:rsidRDefault="00E13FA3" w:rsidP="00E13FA3">
      <w:pPr>
        <w:rPr>
          <w:rFonts w:asciiTheme="majorHAnsi" w:eastAsia="Times New Roman" w:hAnsiTheme="majorHAnsi" w:cstheme="majorHAnsi"/>
          <w:sz w:val="24"/>
          <w:szCs w:val="24"/>
          <w:lang w:eastAsia="zh-CN"/>
        </w:rPr>
      </w:pP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t>Ellen A. Eisen, ScD        </w:t>
      </w: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br/>
        <w:t>Professor of Environmental Health Sciences</w:t>
      </w: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br/>
        <w:t>Director, Occupational Epidemiology Training Program</w:t>
      </w: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br/>
        <w:t>School of Public Health</w:t>
      </w: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br/>
        <w:t>University of California Berkeley</w:t>
      </w:r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br/>
      </w:r>
      <w:proofErr w:type="spellStart"/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t>Berkeley</w:t>
      </w:r>
      <w:proofErr w:type="spellEnd"/>
      <w:r w:rsidRPr="00E13FA3">
        <w:rPr>
          <w:rFonts w:asciiTheme="majorHAnsi" w:eastAsia="Times New Roman" w:hAnsiTheme="majorHAnsi" w:cstheme="majorHAnsi"/>
          <w:color w:val="000000"/>
          <w:sz w:val="24"/>
          <w:szCs w:val="24"/>
          <w:lang w:eastAsia="zh-CN"/>
        </w:rPr>
        <w:t>, CA</w:t>
      </w:r>
    </w:p>
    <w:p w14:paraId="2511E152" w14:textId="77777777" w:rsidR="00713E2C" w:rsidRPr="00E13FA3" w:rsidRDefault="00713E2C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2D959BA5" w14:textId="77777777" w:rsidR="001C3E72" w:rsidRPr="00E13FA3" w:rsidRDefault="001C3E72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34900168" w14:textId="1392B0FA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7D9C1127" w14:textId="674AF70F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41F4D7E3" w14:textId="77777777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3F557004" w14:textId="4BB71D39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</w:p>
    <w:p w14:paraId="4AE8F065" w14:textId="73FF23A3" w:rsidR="00C20010" w:rsidRPr="00E13FA3" w:rsidRDefault="00C20010" w:rsidP="00A21C61">
      <w:pPr>
        <w:tabs>
          <w:tab w:val="left" w:pos="630"/>
        </w:tabs>
        <w:rPr>
          <w:rFonts w:asciiTheme="majorHAnsi" w:hAnsiTheme="majorHAnsi" w:cstheme="majorHAnsi"/>
          <w:sz w:val="24"/>
          <w:szCs w:val="24"/>
        </w:rPr>
      </w:pPr>
      <w:r w:rsidRPr="00E13FA3">
        <w:rPr>
          <w:rFonts w:asciiTheme="majorHAnsi" w:hAnsiTheme="majorHAnsi" w:cstheme="majorHAnsi"/>
          <w:sz w:val="24"/>
          <w:szCs w:val="24"/>
        </w:rPr>
        <w:t xml:space="preserve">  </w:t>
      </w:r>
    </w:p>
    <w:sectPr w:rsidR="00C20010" w:rsidRPr="00E13FA3" w:rsidSect="00FF0A8E">
      <w:headerReference w:type="first" r:id="rId7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00B10" w14:textId="77777777" w:rsidR="00D71F1E" w:rsidRDefault="00D71F1E" w:rsidP="00783A10">
      <w:r>
        <w:separator/>
      </w:r>
    </w:p>
  </w:endnote>
  <w:endnote w:type="continuationSeparator" w:id="0">
    <w:p w14:paraId="1071B9B0" w14:textId="77777777" w:rsidR="00D71F1E" w:rsidRDefault="00D71F1E" w:rsidP="0078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D04AC" w14:textId="77777777" w:rsidR="00D71F1E" w:rsidRDefault="00D71F1E" w:rsidP="00783A10">
      <w:r>
        <w:separator/>
      </w:r>
    </w:p>
  </w:footnote>
  <w:footnote w:type="continuationSeparator" w:id="0">
    <w:p w14:paraId="1A8A7A72" w14:textId="77777777" w:rsidR="00D71F1E" w:rsidRDefault="00D71F1E" w:rsidP="00783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8BFEF" w14:textId="76705B65" w:rsidR="00225CDB" w:rsidRDefault="00225CDB">
    <w:pPr>
      <w:pStyle w:val="Header"/>
    </w:pPr>
    <w:r>
      <w:rPr>
        <w:noProof/>
      </w:rPr>
      <w:drawing>
        <wp:inline distT="0" distB="0" distL="0" distR="0" wp14:anchorId="4F6F3351" wp14:editId="78108D8E">
          <wp:extent cx="3130382" cy="5530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8"/>
                  <a:stretch/>
                </pic:blipFill>
                <pic:spPr bwMode="auto">
                  <a:xfrm>
                    <a:off x="0" y="0"/>
                    <a:ext cx="3132618" cy="553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10"/>
    <w:rsid w:val="000060C6"/>
    <w:rsid w:val="00032E56"/>
    <w:rsid w:val="00034131"/>
    <w:rsid w:val="00037507"/>
    <w:rsid w:val="000475A1"/>
    <w:rsid w:val="0005028C"/>
    <w:rsid w:val="000704C5"/>
    <w:rsid w:val="000728B0"/>
    <w:rsid w:val="0007644A"/>
    <w:rsid w:val="0008473C"/>
    <w:rsid w:val="000935EA"/>
    <w:rsid w:val="0009581E"/>
    <w:rsid w:val="000A0B95"/>
    <w:rsid w:val="000A2B09"/>
    <w:rsid w:val="000A3E25"/>
    <w:rsid w:val="000A6307"/>
    <w:rsid w:val="000A6FFD"/>
    <w:rsid w:val="000D7BBE"/>
    <w:rsid w:val="000F4A63"/>
    <w:rsid w:val="00107E50"/>
    <w:rsid w:val="00122C19"/>
    <w:rsid w:val="001343BB"/>
    <w:rsid w:val="00135BFD"/>
    <w:rsid w:val="001372E4"/>
    <w:rsid w:val="00151FDA"/>
    <w:rsid w:val="0016164F"/>
    <w:rsid w:val="00174AFC"/>
    <w:rsid w:val="00174D00"/>
    <w:rsid w:val="001A13F2"/>
    <w:rsid w:val="001A53DE"/>
    <w:rsid w:val="001A58F1"/>
    <w:rsid w:val="001B2601"/>
    <w:rsid w:val="001C0730"/>
    <w:rsid w:val="001C3E72"/>
    <w:rsid w:val="001C5930"/>
    <w:rsid w:val="001E28DC"/>
    <w:rsid w:val="001F49AA"/>
    <w:rsid w:val="00207CD1"/>
    <w:rsid w:val="00217E03"/>
    <w:rsid w:val="002200D6"/>
    <w:rsid w:val="00225CDB"/>
    <w:rsid w:val="00227160"/>
    <w:rsid w:val="00230C8D"/>
    <w:rsid w:val="002432A3"/>
    <w:rsid w:val="00245DE0"/>
    <w:rsid w:val="00250E43"/>
    <w:rsid w:val="0025108A"/>
    <w:rsid w:val="0025493F"/>
    <w:rsid w:val="00255292"/>
    <w:rsid w:val="00260076"/>
    <w:rsid w:val="00260EF4"/>
    <w:rsid w:val="00263FCA"/>
    <w:rsid w:val="00283932"/>
    <w:rsid w:val="002A36F1"/>
    <w:rsid w:val="002D1ED9"/>
    <w:rsid w:val="002F2433"/>
    <w:rsid w:val="002F6E5B"/>
    <w:rsid w:val="0030271F"/>
    <w:rsid w:val="00305D48"/>
    <w:rsid w:val="00305DC8"/>
    <w:rsid w:val="0031172B"/>
    <w:rsid w:val="00312E69"/>
    <w:rsid w:val="00323F28"/>
    <w:rsid w:val="00331943"/>
    <w:rsid w:val="00333651"/>
    <w:rsid w:val="00335C16"/>
    <w:rsid w:val="00337AE3"/>
    <w:rsid w:val="0035498A"/>
    <w:rsid w:val="00356036"/>
    <w:rsid w:val="0036022E"/>
    <w:rsid w:val="00367DCB"/>
    <w:rsid w:val="003752E6"/>
    <w:rsid w:val="003819C7"/>
    <w:rsid w:val="0038528A"/>
    <w:rsid w:val="0039019D"/>
    <w:rsid w:val="00390B83"/>
    <w:rsid w:val="00393B18"/>
    <w:rsid w:val="00393E93"/>
    <w:rsid w:val="003950A9"/>
    <w:rsid w:val="003A5AF1"/>
    <w:rsid w:val="003A7832"/>
    <w:rsid w:val="003B6D2F"/>
    <w:rsid w:val="003B76EA"/>
    <w:rsid w:val="003C26A7"/>
    <w:rsid w:val="003D59D7"/>
    <w:rsid w:val="003E3E68"/>
    <w:rsid w:val="003F18E1"/>
    <w:rsid w:val="003F24B5"/>
    <w:rsid w:val="00401C9D"/>
    <w:rsid w:val="00402A5B"/>
    <w:rsid w:val="00423FDD"/>
    <w:rsid w:val="00443DA1"/>
    <w:rsid w:val="00444357"/>
    <w:rsid w:val="0046429D"/>
    <w:rsid w:val="00465FC4"/>
    <w:rsid w:val="0047024E"/>
    <w:rsid w:val="00477063"/>
    <w:rsid w:val="004927CD"/>
    <w:rsid w:val="00495264"/>
    <w:rsid w:val="004A2776"/>
    <w:rsid w:val="004C2FFB"/>
    <w:rsid w:val="004D3AC6"/>
    <w:rsid w:val="004D424D"/>
    <w:rsid w:val="004E3D26"/>
    <w:rsid w:val="004F525B"/>
    <w:rsid w:val="005107DF"/>
    <w:rsid w:val="00517F40"/>
    <w:rsid w:val="0052253E"/>
    <w:rsid w:val="00525BF1"/>
    <w:rsid w:val="00526EAB"/>
    <w:rsid w:val="00530121"/>
    <w:rsid w:val="005323B3"/>
    <w:rsid w:val="00532DF2"/>
    <w:rsid w:val="00536014"/>
    <w:rsid w:val="005369A8"/>
    <w:rsid w:val="00547B61"/>
    <w:rsid w:val="00565B0B"/>
    <w:rsid w:val="00567043"/>
    <w:rsid w:val="00575142"/>
    <w:rsid w:val="005757B2"/>
    <w:rsid w:val="00584760"/>
    <w:rsid w:val="0058521A"/>
    <w:rsid w:val="0058649F"/>
    <w:rsid w:val="005B1481"/>
    <w:rsid w:val="005D0BDD"/>
    <w:rsid w:val="005E0558"/>
    <w:rsid w:val="00600581"/>
    <w:rsid w:val="00612DCE"/>
    <w:rsid w:val="00625F90"/>
    <w:rsid w:val="00630712"/>
    <w:rsid w:val="006510B7"/>
    <w:rsid w:val="00665200"/>
    <w:rsid w:val="0067620A"/>
    <w:rsid w:val="006778E6"/>
    <w:rsid w:val="00696C7D"/>
    <w:rsid w:val="006A0310"/>
    <w:rsid w:val="006A6442"/>
    <w:rsid w:val="006A723C"/>
    <w:rsid w:val="006A7F00"/>
    <w:rsid w:val="006B13C6"/>
    <w:rsid w:val="006B4DE0"/>
    <w:rsid w:val="006B6767"/>
    <w:rsid w:val="006C2E3F"/>
    <w:rsid w:val="006C34E1"/>
    <w:rsid w:val="006E38A2"/>
    <w:rsid w:val="006F28FB"/>
    <w:rsid w:val="006F5871"/>
    <w:rsid w:val="00710948"/>
    <w:rsid w:val="0071201B"/>
    <w:rsid w:val="00713E2C"/>
    <w:rsid w:val="007149DF"/>
    <w:rsid w:val="00721B1A"/>
    <w:rsid w:val="00726F16"/>
    <w:rsid w:val="0073060C"/>
    <w:rsid w:val="00733083"/>
    <w:rsid w:val="0073627F"/>
    <w:rsid w:val="00755D37"/>
    <w:rsid w:val="00771BAA"/>
    <w:rsid w:val="0077577C"/>
    <w:rsid w:val="00777DDF"/>
    <w:rsid w:val="00780DE4"/>
    <w:rsid w:val="00783A10"/>
    <w:rsid w:val="00791082"/>
    <w:rsid w:val="00797420"/>
    <w:rsid w:val="007A771C"/>
    <w:rsid w:val="007D5C72"/>
    <w:rsid w:val="007E2CB6"/>
    <w:rsid w:val="007F2AD1"/>
    <w:rsid w:val="007F485F"/>
    <w:rsid w:val="007F76BF"/>
    <w:rsid w:val="00801743"/>
    <w:rsid w:val="0080471D"/>
    <w:rsid w:val="0080667C"/>
    <w:rsid w:val="008162AA"/>
    <w:rsid w:val="00816CEE"/>
    <w:rsid w:val="00826044"/>
    <w:rsid w:val="008261CF"/>
    <w:rsid w:val="00835836"/>
    <w:rsid w:val="00850D7E"/>
    <w:rsid w:val="00860E74"/>
    <w:rsid w:val="00861826"/>
    <w:rsid w:val="00865F79"/>
    <w:rsid w:val="0087028D"/>
    <w:rsid w:val="008807E0"/>
    <w:rsid w:val="0088543F"/>
    <w:rsid w:val="008A197E"/>
    <w:rsid w:val="008B3C4F"/>
    <w:rsid w:val="008C5FE5"/>
    <w:rsid w:val="008D7261"/>
    <w:rsid w:val="008F1307"/>
    <w:rsid w:val="00902B45"/>
    <w:rsid w:val="009069D9"/>
    <w:rsid w:val="00907BB6"/>
    <w:rsid w:val="00910CA1"/>
    <w:rsid w:val="0092064F"/>
    <w:rsid w:val="00921586"/>
    <w:rsid w:val="00922D97"/>
    <w:rsid w:val="009328D5"/>
    <w:rsid w:val="009526F2"/>
    <w:rsid w:val="009575B5"/>
    <w:rsid w:val="0096539A"/>
    <w:rsid w:val="00980533"/>
    <w:rsid w:val="00987844"/>
    <w:rsid w:val="009922E5"/>
    <w:rsid w:val="009957C7"/>
    <w:rsid w:val="00997B22"/>
    <w:rsid w:val="009A7C21"/>
    <w:rsid w:val="009B1061"/>
    <w:rsid w:val="009B2895"/>
    <w:rsid w:val="009B7B2E"/>
    <w:rsid w:val="009C006D"/>
    <w:rsid w:val="009C0C29"/>
    <w:rsid w:val="009D7F49"/>
    <w:rsid w:val="009E0BEF"/>
    <w:rsid w:val="009E3DB4"/>
    <w:rsid w:val="009E581D"/>
    <w:rsid w:val="009E668E"/>
    <w:rsid w:val="009F1D2E"/>
    <w:rsid w:val="009F2D71"/>
    <w:rsid w:val="009F7FFC"/>
    <w:rsid w:val="00A00A46"/>
    <w:rsid w:val="00A00BAF"/>
    <w:rsid w:val="00A041EC"/>
    <w:rsid w:val="00A04323"/>
    <w:rsid w:val="00A07F37"/>
    <w:rsid w:val="00A203D7"/>
    <w:rsid w:val="00A2169A"/>
    <w:rsid w:val="00A21C61"/>
    <w:rsid w:val="00A21F00"/>
    <w:rsid w:val="00A24370"/>
    <w:rsid w:val="00A253DE"/>
    <w:rsid w:val="00A34591"/>
    <w:rsid w:val="00A40F6B"/>
    <w:rsid w:val="00A46150"/>
    <w:rsid w:val="00A504D0"/>
    <w:rsid w:val="00A56B53"/>
    <w:rsid w:val="00A63A39"/>
    <w:rsid w:val="00A671BB"/>
    <w:rsid w:val="00A84185"/>
    <w:rsid w:val="00A90E6B"/>
    <w:rsid w:val="00A97099"/>
    <w:rsid w:val="00A97CEC"/>
    <w:rsid w:val="00A97DBC"/>
    <w:rsid w:val="00AA2330"/>
    <w:rsid w:val="00AB0965"/>
    <w:rsid w:val="00AC726F"/>
    <w:rsid w:val="00AE0666"/>
    <w:rsid w:val="00AE2154"/>
    <w:rsid w:val="00AE50FF"/>
    <w:rsid w:val="00AE55DC"/>
    <w:rsid w:val="00B219BD"/>
    <w:rsid w:val="00B22563"/>
    <w:rsid w:val="00B23897"/>
    <w:rsid w:val="00B23AAB"/>
    <w:rsid w:val="00B32907"/>
    <w:rsid w:val="00B330E3"/>
    <w:rsid w:val="00B35ECA"/>
    <w:rsid w:val="00B36124"/>
    <w:rsid w:val="00B417FB"/>
    <w:rsid w:val="00B42CE7"/>
    <w:rsid w:val="00B45F33"/>
    <w:rsid w:val="00B731D3"/>
    <w:rsid w:val="00B8078D"/>
    <w:rsid w:val="00B81920"/>
    <w:rsid w:val="00B833EE"/>
    <w:rsid w:val="00B8427B"/>
    <w:rsid w:val="00B84525"/>
    <w:rsid w:val="00B84E44"/>
    <w:rsid w:val="00B85DCA"/>
    <w:rsid w:val="00BB07F7"/>
    <w:rsid w:val="00BD0AAE"/>
    <w:rsid w:val="00BD2A85"/>
    <w:rsid w:val="00BE437A"/>
    <w:rsid w:val="00BF7A4E"/>
    <w:rsid w:val="00C0317B"/>
    <w:rsid w:val="00C0770C"/>
    <w:rsid w:val="00C145FC"/>
    <w:rsid w:val="00C20010"/>
    <w:rsid w:val="00C27B9C"/>
    <w:rsid w:val="00C27F98"/>
    <w:rsid w:val="00C30BBF"/>
    <w:rsid w:val="00C47FEE"/>
    <w:rsid w:val="00C54D60"/>
    <w:rsid w:val="00C727A2"/>
    <w:rsid w:val="00C8255A"/>
    <w:rsid w:val="00C82C84"/>
    <w:rsid w:val="00C94429"/>
    <w:rsid w:val="00C96CDF"/>
    <w:rsid w:val="00CC0CDE"/>
    <w:rsid w:val="00CC12A7"/>
    <w:rsid w:val="00CC38A7"/>
    <w:rsid w:val="00CD7B76"/>
    <w:rsid w:val="00CE1E6F"/>
    <w:rsid w:val="00D021A7"/>
    <w:rsid w:val="00D04409"/>
    <w:rsid w:val="00D069BD"/>
    <w:rsid w:val="00D075BB"/>
    <w:rsid w:val="00D14140"/>
    <w:rsid w:val="00D20193"/>
    <w:rsid w:val="00D257A4"/>
    <w:rsid w:val="00D36724"/>
    <w:rsid w:val="00D71F1E"/>
    <w:rsid w:val="00D756D6"/>
    <w:rsid w:val="00D76C48"/>
    <w:rsid w:val="00DA0B9F"/>
    <w:rsid w:val="00DB2C59"/>
    <w:rsid w:val="00DB498F"/>
    <w:rsid w:val="00DC1DC5"/>
    <w:rsid w:val="00DC7618"/>
    <w:rsid w:val="00DD1C44"/>
    <w:rsid w:val="00DD4B67"/>
    <w:rsid w:val="00DD4C4C"/>
    <w:rsid w:val="00DD73BC"/>
    <w:rsid w:val="00DD79D0"/>
    <w:rsid w:val="00DE25DB"/>
    <w:rsid w:val="00DE4281"/>
    <w:rsid w:val="00E10203"/>
    <w:rsid w:val="00E13FA3"/>
    <w:rsid w:val="00E472D6"/>
    <w:rsid w:val="00E516F5"/>
    <w:rsid w:val="00E70B2C"/>
    <w:rsid w:val="00E82D2A"/>
    <w:rsid w:val="00E86D4B"/>
    <w:rsid w:val="00E9020E"/>
    <w:rsid w:val="00E92AEF"/>
    <w:rsid w:val="00EA5070"/>
    <w:rsid w:val="00EA52ED"/>
    <w:rsid w:val="00EB0DE9"/>
    <w:rsid w:val="00EB3964"/>
    <w:rsid w:val="00ED4D9F"/>
    <w:rsid w:val="00ED6745"/>
    <w:rsid w:val="00ED750D"/>
    <w:rsid w:val="00EE2FFC"/>
    <w:rsid w:val="00EE46BD"/>
    <w:rsid w:val="00EE59A2"/>
    <w:rsid w:val="00EF129E"/>
    <w:rsid w:val="00F00ED3"/>
    <w:rsid w:val="00F02B41"/>
    <w:rsid w:val="00F112F4"/>
    <w:rsid w:val="00F11ED1"/>
    <w:rsid w:val="00F224B8"/>
    <w:rsid w:val="00F55056"/>
    <w:rsid w:val="00F60DE9"/>
    <w:rsid w:val="00F62706"/>
    <w:rsid w:val="00F72806"/>
    <w:rsid w:val="00F77E29"/>
    <w:rsid w:val="00F917AA"/>
    <w:rsid w:val="00F91C7A"/>
    <w:rsid w:val="00FA04C8"/>
    <w:rsid w:val="00FA1EB4"/>
    <w:rsid w:val="00FA5C8C"/>
    <w:rsid w:val="00FB189C"/>
    <w:rsid w:val="00FB2CDB"/>
    <w:rsid w:val="00FB66ED"/>
    <w:rsid w:val="00FB6820"/>
    <w:rsid w:val="00FC6C1E"/>
    <w:rsid w:val="00FE4976"/>
    <w:rsid w:val="00FF0A8E"/>
    <w:rsid w:val="00FF1BBA"/>
    <w:rsid w:val="00FF3C85"/>
    <w:rsid w:val="00FF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70900"/>
  <w15:docId w15:val="{6BF70033-29AA-224B-B42A-306FB907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A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A10"/>
  </w:style>
  <w:style w:type="paragraph" w:styleId="Footer">
    <w:name w:val="footer"/>
    <w:basedOn w:val="Normal"/>
    <w:link w:val="FooterChar"/>
    <w:uiPriority w:val="99"/>
    <w:unhideWhenUsed/>
    <w:rsid w:val="00783A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A10"/>
  </w:style>
  <w:style w:type="paragraph" w:styleId="BalloonText">
    <w:name w:val="Balloon Text"/>
    <w:basedOn w:val="Normal"/>
    <w:link w:val="BalloonTextChar"/>
    <w:uiPriority w:val="99"/>
    <w:semiHidden/>
    <w:unhideWhenUsed/>
    <w:rsid w:val="00783A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1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5D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D4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D4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D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D4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927CD"/>
    <w:rPr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3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Jagust</dc:creator>
  <cp:lastModifiedBy>Kevin Chen</cp:lastModifiedBy>
  <cp:revision>2</cp:revision>
  <cp:lastPrinted>2020-05-28T00:11:00Z</cp:lastPrinted>
  <dcterms:created xsi:type="dcterms:W3CDTF">2020-05-28T22:37:00Z</dcterms:created>
  <dcterms:modified xsi:type="dcterms:W3CDTF">2020-05-28T22:37:00Z</dcterms:modified>
</cp:coreProperties>
</file>